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Министерство образования Республики Беларусь</w:t>
      </w:r>
    </w:p>
    <w:p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Учреждение образования</w:t>
      </w:r>
    </w:p>
    <w:p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«Белорусский государственный университет информатики и радиоэлектроники»</w:t>
      </w:r>
    </w:p>
    <w:p w:rsidR="00774C9B" w:rsidRPr="00774C9B" w:rsidRDefault="00774C9B" w:rsidP="00774C9B">
      <w:pPr>
        <w:rPr>
          <w:sz w:val="28"/>
          <w:lang w:val="ru-RU"/>
        </w:rPr>
      </w:pPr>
    </w:p>
    <w:p w:rsidR="00774C9B" w:rsidRPr="00774C9B" w:rsidRDefault="00774C9B" w:rsidP="00774C9B">
      <w:pPr>
        <w:jc w:val="center"/>
        <w:rPr>
          <w:sz w:val="28"/>
          <w:lang w:val="ru-RU"/>
        </w:rPr>
      </w:pPr>
      <w:r w:rsidRPr="00651CEE">
        <w:rPr>
          <w:sz w:val="28"/>
          <w:lang w:val="ru-RU"/>
        </w:rPr>
        <w:t xml:space="preserve">Кафедра </w:t>
      </w:r>
      <w:r>
        <w:rPr>
          <w:sz w:val="28"/>
          <w:lang w:val="ru-RU"/>
        </w:rPr>
        <w:t>электронных вычислительных машин</w:t>
      </w:r>
    </w:p>
    <w:p w:rsidR="00FE3008" w:rsidRPr="00FE3008" w:rsidRDefault="00FE3008" w:rsidP="00FE3008">
      <w:pPr>
        <w:jc w:val="center"/>
        <w:rPr>
          <w:lang w:val="ru-RU"/>
        </w:rPr>
      </w:pPr>
    </w:p>
    <w:p w:rsidR="00FE3008" w:rsidRPr="00FE3008" w:rsidRDefault="00FE3008" w:rsidP="00FE3008">
      <w:pPr>
        <w:jc w:val="center"/>
        <w:rPr>
          <w:lang w:val="ru-RU"/>
        </w:rPr>
      </w:pPr>
    </w:p>
    <w:p w:rsidR="00FE3008" w:rsidRPr="00FE3008" w:rsidRDefault="00FE3008" w:rsidP="00FE3008">
      <w:pPr>
        <w:jc w:val="center"/>
        <w:rPr>
          <w:lang w:val="ru-RU"/>
        </w:rPr>
      </w:pPr>
    </w:p>
    <w:p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00398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:rsidR="00FE3008" w:rsidRPr="006872B3" w:rsidRDefault="00FE3008" w:rsidP="00FE3008">
      <w:pPr>
        <w:spacing w:after="0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:rsidR="00AE31FD" w:rsidRPr="0043583E" w:rsidRDefault="00C37D13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Лабораторная работа №</w:t>
      </w:r>
      <w:r w:rsidRPr="0043583E">
        <w:rPr>
          <w:rFonts w:ascii="Times New Roman" w:hAnsi="Times New Roman" w:cs="Times New Roman"/>
          <w:sz w:val="32"/>
          <w:szCs w:val="32"/>
          <w:lang w:val="ru-RU"/>
        </w:rPr>
        <w:t>6</w:t>
      </w:r>
    </w:p>
    <w:p w:rsidR="00AE31FD" w:rsidRDefault="00AE31FD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135776">
        <w:rPr>
          <w:rFonts w:ascii="Times New Roman" w:hAnsi="Times New Roman" w:cs="Times New Roman"/>
          <w:sz w:val="32"/>
          <w:szCs w:val="32"/>
          <w:lang w:val="ru-RU"/>
        </w:rPr>
        <w:t xml:space="preserve"> «</w:t>
      </w:r>
      <w:r w:rsidR="0000398E">
        <w:rPr>
          <w:bCs/>
          <w:sz w:val="32"/>
          <w:szCs w:val="32"/>
          <w:lang w:val="ru-RU"/>
        </w:rPr>
        <w:t xml:space="preserve">Программирование </w:t>
      </w:r>
      <w:r w:rsidR="00C37D13">
        <w:rPr>
          <w:bCs/>
          <w:sz w:val="32"/>
          <w:szCs w:val="32"/>
          <w:lang w:val="ru-RU"/>
        </w:rPr>
        <w:t>клавиатуры</w:t>
      </w:r>
      <w:r w:rsidRPr="00135776">
        <w:rPr>
          <w:rFonts w:ascii="Times New Roman" w:hAnsi="Times New Roman" w:cs="Times New Roman"/>
          <w:sz w:val="32"/>
          <w:szCs w:val="32"/>
          <w:lang w:val="ru-RU"/>
        </w:rPr>
        <w:t>»</w:t>
      </w: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FE3008">
      <w:pPr>
        <w:tabs>
          <w:tab w:val="left" w:pos="2292"/>
        </w:tabs>
        <w:spacing w:after="0"/>
        <w:rPr>
          <w:rFonts w:ascii="Times New Roman" w:hAnsi="Times New Roman" w:cs="Times New Roman"/>
          <w:sz w:val="28"/>
          <w:lang w:val="ru-RU"/>
        </w:rPr>
      </w:pPr>
    </w:p>
    <w:p w:rsidR="00A87D2E" w:rsidRPr="00135776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00398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0D1D7A" w:rsidRDefault="00AE31FD" w:rsidP="0043583E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>Выполнил: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  <w:t>Проверил:</w:t>
      </w:r>
    </w:p>
    <w:p w:rsidR="00AE31FD" w:rsidRPr="000D1D7A" w:rsidRDefault="00AE31FD" w:rsidP="00417869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 xml:space="preserve">Студент группы </w:t>
      </w:r>
      <w:r w:rsidR="0043583E">
        <w:rPr>
          <w:rFonts w:ascii="Times New Roman" w:hAnsi="Times New Roman" w:cs="Times New Roman"/>
          <w:sz w:val="28"/>
          <w:lang w:val="ru-RU"/>
        </w:rPr>
        <w:t>050503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>Преподаватель</w:t>
      </w:r>
    </w:p>
    <w:p w:rsidR="00AE31FD" w:rsidRPr="00651CEE" w:rsidRDefault="0043583E" w:rsidP="00417869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Деруго Д. В.</w:t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651CEE" w:rsidRPr="00651CEE">
        <w:rPr>
          <w:sz w:val="28"/>
          <w:szCs w:val="28"/>
          <w:lang w:val="ru-RU"/>
        </w:rPr>
        <w:t>Одинец Д.Н.</w:t>
      </w:r>
    </w:p>
    <w:p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87D2E" w:rsidRDefault="00A87D2E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:rsidR="0043583E" w:rsidRPr="006872B3" w:rsidRDefault="0043583E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:rsidR="00AE31FD" w:rsidRDefault="0043583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Минск, 2022</w:t>
      </w:r>
      <w:r w:rsidR="00AE31FD" w:rsidRPr="006872B3">
        <w:rPr>
          <w:rFonts w:ascii="Times New Roman" w:hAnsi="Times New Roman" w:cs="Times New Roman"/>
          <w:sz w:val="28"/>
          <w:lang w:val="ru-RU"/>
        </w:rPr>
        <w:br w:type="page"/>
      </w:r>
    </w:p>
    <w:p w:rsidR="00BF0978" w:rsidRDefault="000A7B2F" w:rsidP="00BF0978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Постановка задачи</w:t>
      </w:r>
    </w:p>
    <w:p w:rsidR="00BA6D55" w:rsidRDefault="00BA6D55" w:rsidP="00BD7E3A">
      <w:pPr>
        <w:pStyle w:val="ac"/>
        <w:jc w:val="left"/>
        <w:rPr>
          <w:sz w:val="28"/>
          <w:szCs w:val="28"/>
        </w:rPr>
      </w:pPr>
    </w:p>
    <w:p w:rsidR="003C1E9C" w:rsidRPr="003C1E9C" w:rsidRDefault="003C1E9C" w:rsidP="003C1E9C">
      <w:pPr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3C1E9C">
        <w:rPr>
          <w:rFonts w:ascii="Times New Roman" w:hAnsi="Times New Roman"/>
          <w:sz w:val="28"/>
          <w:szCs w:val="28"/>
          <w:lang w:val="ru-RU"/>
        </w:rPr>
        <w:t>Программируя клавиатуру помигать ее индикаторами. Алгоритм мигания произвольный. Условия реализации программы, необходимые для выполнения лабораторной работы:</w:t>
      </w:r>
    </w:p>
    <w:p w:rsidR="003C1E9C" w:rsidRPr="0043583E" w:rsidRDefault="003C1E9C" w:rsidP="003C1E9C">
      <w:pPr>
        <w:widowControl w:val="0"/>
        <w:numPr>
          <w:ilvl w:val="0"/>
          <w:numId w:val="23"/>
        </w:numPr>
        <w:suppressAutoHyphens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3C1E9C">
        <w:rPr>
          <w:rFonts w:ascii="Times New Roman" w:hAnsi="Times New Roman"/>
          <w:sz w:val="28"/>
          <w:szCs w:val="28"/>
          <w:lang w:val="ru-RU"/>
        </w:rPr>
        <w:t>Запись байтов команды должна выполняться только после проверки незанятости входного регистра контроллера клавиатуры</w:t>
      </w:r>
      <w:r w:rsidRPr="0043583E">
        <w:rPr>
          <w:rFonts w:ascii="Times New Roman" w:hAnsi="Times New Roman"/>
          <w:sz w:val="28"/>
          <w:szCs w:val="28"/>
          <w:lang w:val="ru-RU"/>
        </w:rPr>
        <w:t xml:space="preserve">. </w:t>
      </w:r>
      <w:r w:rsidR="0043583E">
        <w:rPr>
          <w:rFonts w:ascii="Times New Roman" w:hAnsi="Times New Roman"/>
          <w:sz w:val="28"/>
          <w:szCs w:val="28"/>
          <w:lang w:val="ru-RU"/>
        </w:rPr>
        <w:t>Проверка осуществляется считыванием и анализом регистра состояния контроллера клавиатуры.</w:t>
      </w:r>
    </w:p>
    <w:p w:rsidR="003C1E9C" w:rsidRPr="003C1E9C" w:rsidRDefault="003C1E9C" w:rsidP="003C1E9C">
      <w:pPr>
        <w:widowControl w:val="0"/>
        <w:numPr>
          <w:ilvl w:val="0"/>
          <w:numId w:val="23"/>
        </w:numPr>
        <w:suppressAutoHyphens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3C1E9C">
        <w:rPr>
          <w:rFonts w:ascii="Times New Roman" w:hAnsi="Times New Roman"/>
          <w:sz w:val="28"/>
          <w:szCs w:val="28"/>
          <w:lang w:val="ru-RU"/>
        </w:rPr>
        <w:t>Для каждого байта команды необходимо считывать и анализировать код возврата. В случае считывания кода возврата, требующего повторить передачу байта, необходимо повторно, при необходимости – несколько раз, выполнить передачу байта. При этом повторная передача данных не исключает выполнения всех оставшихся условий.</w:t>
      </w:r>
    </w:p>
    <w:p w:rsidR="003C1E9C" w:rsidRPr="003C1E9C" w:rsidRDefault="003C1E9C" w:rsidP="003C1E9C">
      <w:pPr>
        <w:widowControl w:val="0"/>
        <w:numPr>
          <w:ilvl w:val="0"/>
          <w:numId w:val="23"/>
        </w:numPr>
        <w:suppressAutoHyphens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3C1E9C">
        <w:rPr>
          <w:rFonts w:ascii="Times New Roman" w:hAnsi="Times New Roman"/>
          <w:sz w:val="28"/>
          <w:szCs w:val="28"/>
          <w:lang w:val="ru-RU"/>
        </w:rPr>
        <w:t>Для определения момента получения кода возврата необходимо использовать аппаратное прерывания от клавиатуры.</w:t>
      </w:r>
    </w:p>
    <w:p w:rsidR="00BA6D55" w:rsidRPr="003C1E9C" w:rsidRDefault="003C1E9C" w:rsidP="003C1E9C">
      <w:pPr>
        <w:pStyle w:val="ac"/>
        <w:jc w:val="left"/>
        <w:rPr>
          <w:b w:val="0"/>
          <w:sz w:val="28"/>
          <w:szCs w:val="28"/>
        </w:rPr>
      </w:pPr>
      <w:r w:rsidRPr="003C1E9C">
        <w:rPr>
          <w:b w:val="0"/>
          <w:sz w:val="28"/>
          <w:szCs w:val="28"/>
        </w:rPr>
        <w:t>Все коды возврата должны быть выведены на экран в шестнадцатеричной форме.</w:t>
      </w:r>
    </w:p>
    <w:p w:rsidR="003C1E9C" w:rsidRDefault="003C1E9C" w:rsidP="00BD7E3A">
      <w:pPr>
        <w:pStyle w:val="ac"/>
        <w:jc w:val="left"/>
        <w:rPr>
          <w:b w:val="0"/>
          <w:sz w:val="28"/>
          <w:szCs w:val="28"/>
        </w:rPr>
      </w:pPr>
    </w:p>
    <w:p w:rsidR="00BD7E3A" w:rsidRDefault="00BD7E3A" w:rsidP="00BD7E3A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Алгоритм </w:t>
      </w:r>
    </w:p>
    <w:p w:rsidR="00BD7E3A" w:rsidRDefault="00BD7E3A" w:rsidP="00BD7E3A">
      <w:pPr>
        <w:pStyle w:val="ac"/>
        <w:ind w:firstLine="709"/>
        <w:jc w:val="left"/>
        <w:rPr>
          <w:sz w:val="28"/>
          <w:szCs w:val="28"/>
        </w:rPr>
      </w:pPr>
    </w:p>
    <w:p w:rsidR="007608D8" w:rsidRDefault="007608D8" w:rsidP="007608D8">
      <w:pPr>
        <w:pStyle w:val="4"/>
        <w:spacing w:before="0" w:beforeAutospacing="0" w:after="0" w:afterAutospacing="0"/>
        <w:ind w:firstLine="709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Для вывода на экран скан-кодов или кодов возврата необходимо заменить обработчик прерывания 09</w:t>
      </w:r>
      <w:r>
        <w:rPr>
          <w:b w:val="0"/>
          <w:sz w:val="28"/>
          <w:szCs w:val="28"/>
          <w:lang w:val="en-US"/>
        </w:rPr>
        <w:t>h</w:t>
      </w:r>
      <w:r w:rsidRPr="00D827A2">
        <w:rPr>
          <w:b w:val="0"/>
          <w:sz w:val="28"/>
          <w:szCs w:val="28"/>
        </w:rPr>
        <w:t xml:space="preserve">. </w:t>
      </w:r>
      <w:r>
        <w:rPr>
          <w:b w:val="0"/>
          <w:sz w:val="28"/>
          <w:szCs w:val="28"/>
        </w:rPr>
        <w:t xml:space="preserve">При вызове данного обработчика выводится значение из порта </w:t>
      </w:r>
      <w:r w:rsidRPr="00D827A2">
        <w:rPr>
          <w:b w:val="0"/>
          <w:sz w:val="28"/>
          <w:szCs w:val="28"/>
        </w:rPr>
        <w:t>60</w:t>
      </w:r>
      <w:r>
        <w:rPr>
          <w:b w:val="0"/>
          <w:sz w:val="28"/>
          <w:szCs w:val="28"/>
          <w:lang w:val="en-US"/>
        </w:rPr>
        <w:t>h</w:t>
      </w:r>
      <w:r w:rsidRPr="00D827A2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на экран. При управлении индикаторами значение из порта 60</w:t>
      </w:r>
      <w:r>
        <w:rPr>
          <w:b w:val="0"/>
          <w:sz w:val="28"/>
          <w:szCs w:val="28"/>
          <w:lang w:val="en-US"/>
        </w:rPr>
        <w:t>h</w:t>
      </w:r>
      <w:r w:rsidRPr="00D827A2">
        <w:rPr>
          <w:b w:val="0"/>
          <w:sz w:val="28"/>
          <w:szCs w:val="28"/>
        </w:rPr>
        <w:t xml:space="preserve"> (</w:t>
      </w:r>
      <w:r>
        <w:rPr>
          <w:b w:val="0"/>
          <w:sz w:val="28"/>
          <w:szCs w:val="28"/>
        </w:rPr>
        <w:t>код</w:t>
      </w:r>
      <w:r w:rsidRPr="00D827A2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возврата</w:t>
      </w:r>
      <w:r w:rsidRPr="00D827A2">
        <w:rPr>
          <w:b w:val="0"/>
          <w:sz w:val="28"/>
          <w:szCs w:val="28"/>
        </w:rPr>
        <w:t>)</w:t>
      </w:r>
      <w:r>
        <w:rPr>
          <w:b w:val="0"/>
          <w:sz w:val="28"/>
          <w:szCs w:val="28"/>
        </w:rPr>
        <w:t xml:space="preserve"> необходимо анализировать на случай необходимости повторной передачи байтов команды.</w:t>
      </w:r>
    </w:p>
    <w:p w:rsidR="007608D8" w:rsidRDefault="007608D8" w:rsidP="007608D8">
      <w:pPr>
        <w:pStyle w:val="4"/>
        <w:spacing w:before="0" w:beforeAutospacing="0" w:after="0" w:afterAutospacing="0"/>
        <w:ind w:firstLine="709"/>
        <w:jc w:val="both"/>
        <w:rPr>
          <w:b w:val="0"/>
          <w:iCs/>
          <w:sz w:val="28"/>
          <w:szCs w:val="28"/>
        </w:rPr>
      </w:pPr>
      <w:r>
        <w:rPr>
          <w:b w:val="0"/>
          <w:sz w:val="28"/>
          <w:szCs w:val="28"/>
        </w:rPr>
        <w:t xml:space="preserve">Для управления индикаторами клавиатуры используется команда </w:t>
      </w:r>
      <w:r w:rsidRPr="005642CA">
        <w:rPr>
          <w:b w:val="0"/>
          <w:i/>
          <w:iCs/>
          <w:sz w:val="28"/>
          <w:szCs w:val="28"/>
          <w:lang w:val="en-US"/>
        </w:rPr>
        <w:t>EDh</w:t>
      </w:r>
      <w:r>
        <w:rPr>
          <w:b w:val="0"/>
          <w:iCs/>
          <w:sz w:val="28"/>
          <w:szCs w:val="28"/>
        </w:rPr>
        <w:t xml:space="preserve">. </w:t>
      </w:r>
      <w:r w:rsidRPr="005642CA">
        <w:rPr>
          <w:b w:val="0"/>
          <w:iCs/>
          <w:sz w:val="28"/>
          <w:szCs w:val="28"/>
        </w:rPr>
        <w:t xml:space="preserve">Второй байт этой команды </w:t>
      </w:r>
      <w:r>
        <w:rPr>
          <w:b w:val="0"/>
          <w:iCs/>
          <w:sz w:val="28"/>
          <w:szCs w:val="28"/>
        </w:rPr>
        <w:t xml:space="preserve">содержит битовую маску для настройки индикаторов (бит 0 – состояние </w:t>
      </w:r>
      <w:r w:rsidRPr="005642CA">
        <w:rPr>
          <w:b w:val="0"/>
          <w:iCs/>
          <w:sz w:val="28"/>
          <w:szCs w:val="28"/>
        </w:rPr>
        <w:t>Scroll Lock</w:t>
      </w:r>
      <w:r>
        <w:rPr>
          <w:b w:val="0"/>
          <w:iCs/>
          <w:sz w:val="28"/>
          <w:szCs w:val="28"/>
        </w:rPr>
        <w:t xml:space="preserve">, бит 1 – </w:t>
      </w:r>
      <w:r w:rsidRPr="005642CA">
        <w:rPr>
          <w:b w:val="0"/>
          <w:iCs/>
          <w:sz w:val="28"/>
          <w:szCs w:val="28"/>
        </w:rPr>
        <w:t>состояние Num Lock</w:t>
      </w:r>
      <w:r>
        <w:rPr>
          <w:b w:val="0"/>
          <w:iCs/>
          <w:sz w:val="28"/>
          <w:szCs w:val="28"/>
        </w:rPr>
        <w:t xml:space="preserve">, бит 2 – </w:t>
      </w:r>
      <w:r w:rsidRPr="005642CA">
        <w:rPr>
          <w:b w:val="0"/>
          <w:iCs/>
          <w:sz w:val="28"/>
          <w:szCs w:val="28"/>
        </w:rPr>
        <w:t>состояние Caps Lock</w:t>
      </w:r>
      <w:r>
        <w:rPr>
          <w:b w:val="0"/>
          <w:iCs/>
          <w:sz w:val="28"/>
          <w:szCs w:val="28"/>
        </w:rPr>
        <w:t xml:space="preserve">). В данной программе управление индикаторами реализовано в </w:t>
      </w:r>
      <w:r w:rsidRPr="00EA43A2">
        <w:rPr>
          <w:b w:val="0"/>
          <w:iCs/>
          <w:sz w:val="28"/>
          <w:szCs w:val="28"/>
        </w:rPr>
        <w:t>функции void indicator</w:t>
      </w:r>
      <w:r>
        <w:rPr>
          <w:b w:val="0"/>
          <w:iCs/>
          <w:sz w:val="28"/>
          <w:szCs w:val="28"/>
        </w:rPr>
        <w:t xml:space="preserve"> </w:t>
      </w:r>
      <w:r w:rsidRPr="00EA43A2">
        <w:rPr>
          <w:b w:val="0"/>
          <w:iCs/>
          <w:sz w:val="28"/>
          <w:szCs w:val="28"/>
        </w:rPr>
        <w:t>(</w:t>
      </w:r>
      <w:r>
        <w:rPr>
          <w:b w:val="0"/>
          <w:iCs/>
          <w:sz w:val="28"/>
          <w:szCs w:val="28"/>
          <w:lang w:val="en-US"/>
        </w:rPr>
        <w:t>int</w:t>
      </w:r>
      <w:r w:rsidRPr="00EA43A2">
        <w:rPr>
          <w:b w:val="0"/>
          <w:iCs/>
          <w:sz w:val="28"/>
          <w:szCs w:val="28"/>
        </w:rPr>
        <w:t xml:space="preserve"> mask), где</w:t>
      </w:r>
      <w:r>
        <w:rPr>
          <w:b w:val="0"/>
          <w:iCs/>
          <w:sz w:val="28"/>
          <w:szCs w:val="28"/>
        </w:rPr>
        <w:t xml:space="preserve"> </w:t>
      </w:r>
      <w:r w:rsidRPr="00EA43A2">
        <w:rPr>
          <w:b w:val="0"/>
          <w:iCs/>
          <w:sz w:val="28"/>
          <w:szCs w:val="28"/>
        </w:rPr>
        <w:t xml:space="preserve">mask – </w:t>
      </w:r>
      <w:r>
        <w:rPr>
          <w:b w:val="0"/>
          <w:iCs/>
          <w:sz w:val="28"/>
          <w:szCs w:val="28"/>
        </w:rPr>
        <w:t>битовая маска, определяющая состояние индикаторов.</w:t>
      </w:r>
    </w:p>
    <w:p w:rsidR="007608D8" w:rsidRDefault="007608D8" w:rsidP="00FE0EB7">
      <w:pPr>
        <w:pStyle w:val="4"/>
        <w:spacing w:before="0" w:beforeAutospacing="0" w:after="240" w:afterAutospacing="0"/>
        <w:ind w:firstLine="709"/>
        <w:jc w:val="both"/>
        <w:rPr>
          <w:b w:val="0"/>
          <w:iCs/>
          <w:sz w:val="28"/>
          <w:szCs w:val="28"/>
        </w:rPr>
      </w:pPr>
      <w:r>
        <w:rPr>
          <w:b w:val="0"/>
          <w:iCs/>
          <w:sz w:val="28"/>
          <w:szCs w:val="28"/>
        </w:rPr>
        <w:t xml:space="preserve">Перед каждой командой записи происходит ожидание освобождения входного буфера клавиатуры: </w:t>
      </w:r>
      <w:r w:rsidRPr="007608D8">
        <w:rPr>
          <w:b w:val="0"/>
          <w:iCs/>
          <w:sz w:val="28"/>
          <w:szCs w:val="28"/>
        </w:rPr>
        <w:t>while((inp(0x64) &amp; 2) != 0);</w:t>
      </w:r>
    </w:p>
    <w:p w:rsidR="00FE0EB7" w:rsidRPr="00FE0EB7" w:rsidRDefault="00FE0EB7" w:rsidP="00FE0EB7">
      <w:pPr>
        <w:pStyle w:val="4"/>
        <w:spacing w:before="0" w:beforeAutospacing="0" w:after="240" w:afterAutospacing="0"/>
        <w:ind w:firstLine="709"/>
        <w:jc w:val="both"/>
        <w:rPr>
          <w:b w:val="0"/>
          <w:iCs/>
          <w:sz w:val="28"/>
          <w:szCs w:val="28"/>
        </w:rPr>
      </w:pPr>
    </w:p>
    <w:p w:rsidR="00C90EF1" w:rsidRDefault="00C90EF1" w:rsidP="00C90EF1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программы </w:t>
      </w:r>
    </w:p>
    <w:p w:rsidR="00DC6EE6" w:rsidRDefault="00DC6EE6" w:rsidP="00DC6EE6">
      <w:pPr>
        <w:pStyle w:val="ac"/>
        <w:ind w:left="1080"/>
        <w:jc w:val="left"/>
        <w:rPr>
          <w:sz w:val="28"/>
          <w:szCs w:val="28"/>
        </w:rPr>
      </w:pPr>
    </w:p>
    <w:p w:rsidR="005E3226" w:rsidRDefault="00EB6DC7" w:rsidP="00DC6EE6">
      <w:pPr>
        <w:spacing w:after="0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Далее приведен листинг</w:t>
      </w:r>
      <w:r w:rsidR="00112F50">
        <w:rPr>
          <w:sz w:val="28"/>
          <w:szCs w:val="28"/>
          <w:lang w:val="ru-RU"/>
        </w:rPr>
        <w:t xml:space="preserve"> </w:t>
      </w:r>
      <w:r w:rsidR="00DC6EE6" w:rsidRPr="00DC6EE6">
        <w:rPr>
          <w:sz w:val="28"/>
          <w:szCs w:val="28"/>
          <w:lang w:val="ru-RU"/>
        </w:rPr>
        <w:t>программ</w:t>
      </w:r>
      <w:r>
        <w:rPr>
          <w:sz w:val="28"/>
          <w:szCs w:val="28"/>
          <w:lang w:val="ru-RU"/>
        </w:rPr>
        <w:t>ы</w:t>
      </w:r>
      <w:r w:rsidR="00112F50">
        <w:rPr>
          <w:sz w:val="28"/>
          <w:szCs w:val="28"/>
          <w:lang w:val="ru-RU"/>
        </w:rPr>
        <w:t>, реализующей все поставленные задачи.</w:t>
      </w:r>
    </w:p>
    <w:p w:rsidR="00ED38C3" w:rsidRDefault="00ED38C3" w:rsidP="00112F5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</w:p>
    <w:p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#include &lt;io.h&gt;</w:t>
      </w:r>
    </w:p>
    <w:p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#include &lt;dos.h&gt;</w:t>
      </w:r>
    </w:p>
    <w:p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#include &lt;stdio.h&gt;</w:t>
      </w:r>
    </w:p>
    <w:p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#include &lt;stdlib.h&gt;</w:t>
      </w:r>
    </w:p>
    <w:p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#include &lt;conio.h&gt;</w:t>
      </w:r>
    </w:p>
    <w:p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int exit_flag = 0;</w:t>
      </w:r>
    </w:p>
    <w:p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lastRenderedPageBreak/>
        <w:t>void interrupt(*old9)(...);</w:t>
      </w:r>
    </w:p>
    <w:p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void interrupt new9(...);</w:t>
      </w:r>
    </w:p>
    <w:p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void indicator(int mask);</w:t>
      </w:r>
    </w:p>
    <w:p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void main() {</w:t>
      </w:r>
    </w:p>
    <w:p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old9 = getvect(0x09); // сохраняем указатель на старый обработчик</w:t>
      </w:r>
    </w:p>
    <w:p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ab/>
        <w:t>setvect(0x09, new9); // меняем его на новый</w:t>
      </w:r>
    </w:p>
    <w:p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ab/>
      </w: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while (!exit_flag) {</w:t>
      </w:r>
    </w:p>
    <w:p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  <w:t xml:space="preserve">indicator(4); // </w:t>
      </w: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вкл</w:t>
      </w: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. </w:t>
      </w: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индикатор</w:t>
      </w: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Caps Lock</w:t>
      </w:r>
    </w:p>
    <w:p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  <w:t>delay(600);</w:t>
      </w:r>
    </w:p>
    <w:p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  <w:t xml:space="preserve">indicator(0); // </w:t>
      </w: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выкл</w:t>
      </w: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. </w:t>
      </w: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все</w:t>
      </w: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</w:t>
      </w: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индикаторы</w:t>
      </w:r>
    </w:p>
    <w:p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  <w:t>delay(600);</w:t>
      </w:r>
    </w:p>
    <w:p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  <w:t>system("cls");</w:t>
      </w:r>
    </w:p>
    <w:p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  <w:t>printf("Press ESC to exit program");</w:t>
      </w:r>
    </w:p>
    <w:p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  <w:t>printf("\nPress any key: ");</w:t>
      </w:r>
    </w:p>
    <w:p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</w:p>
    <w:p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  <w:t>}</w:t>
      </w:r>
    </w:p>
    <w:p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  <w:t xml:space="preserve">indicator(0); // </w:t>
      </w: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выкл</w:t>
      </w: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. </w:t>
      </w: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все</w:t>
      </w: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</w:t>
      </w: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индикаторы</w:t>
      </w:r>
    </w:p>
    <w:p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setvect(0x09, old9); // возвращаем старый обработчик</w:t>
      </w:r>
    </w:p>
    <w:p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}</w:t>
      </w:r>
    </w:p>
    <w:p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void interrupt new9(...) {</w:t>
      </w:r>
    </w:p>
    <w:p w:rsidR="00692E80" w:rsidRPr="0043583E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  <w:t>char</w:t>
      </w:r>
      <w:r w:rsidRPr="0043583E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 xml:space="preserve"> </w:t>
      </w: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buf</w:t>
      </w:r>
      <w:r w:rsidRPr="0043583E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[5];</w:t>
      </w:r>
    </w:p>
    <w:p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  <w:r w:rsidRPr="0043583E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ab/>
      </w: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unsigned char c = inp(0x60); // считываем скан-код из порта клавиатуры</w:t>
      </w:r>
    </w:p>
    <w:p w:rsidR="0043583E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ab/>
        <w:t xml:space="preserve">if (c == 0x01) </w:t>
      </w:r>
      <w:r w:rsidR="0043583E" w:rsidRPr="0043583E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{</w:t>
      </w:r>
    </w:p>
    <w:p w:rsidR="0043583E" w:rsidRPr="00692E80" w:rsidRDefault="0043583E" w:rsidP="0043583E">
      <w:pPr>
        <w:spacing w:after="0"/>
        <w:ind w:left="708" w:firstLine="708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itoa(c, buf, 16);</w:t>
      </w:r>
    </w:p>
    <w:p w:rsidR="0043583E" w:rsidRPr="00692E80" w:rsidRDefault="0043583E" w:rsidP="0043583E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  <w:t>cputs("0x");</w:t>
      </w:r>
    </w:p>
    <w:p w:rsidR="0043583E" w:rsidRPr="0043583E" w:rsidRDefault="0043583E" w:rsidP="0043583E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r w:rsidRPr="0043583E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cputs</w:t>
      </w:r>
      <w:r w:rsidRPr="0043583E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(</w:t>
      </w:r>
      <w:r w:rsidRPr="0043583E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buf</w:t>
      </w:r>
      <w:r w:rsidRPr="0043583E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);</w:t>
      </w:r>
      <w:bookmarkStart w:id="0" w:name="_GoBack"/>
      <w:bookmarkEnd w:id="0"/>
    </w:p>
    <w:p w:rsidR="0043583E" w:rsidRPr="0043583E" w:rsidRDefault="0043583E" w:rsidP="0043583E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  <w:r w:rsidRPr="0043583E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ab/>
      </w:r>
      <w:r w:rsidRPr="0043583E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ab/>
      </w:r>
      <w:r w:rsidRPr="0043583E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cputs</w:t>
      </w:r>
      <w:r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("</w:t>
      </w:r>
      <w:r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Exit flag</w:t>
      </w:r>
      <w:r w:rsidRPr="0043583E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");</w:t>
      </w:r>
    </w:p>
    <w:p w:rsidR="00692E80" w:rsidRPr="00692E80" w:rsidRDefault="00692E80" w:rsidP="0043583E">
      <w:pPr>
        <w:spacing w:after="0"/>
        <w:ind w:left="708" w:firstLine="708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 xml:space="preserve">exit_flag = 1; // если это ESC устанавливаем флаг завершения </w:t>
      </w:r>
      <w:r w:rsidR="0043583E" w:rsidRPr="0043583E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}</w:t>
      </w:r>
      <w:r w:rsidR="0043583E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ab/>
      </w:r>
      <w:r w:rsidR="0043583E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ab/>
      </w: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программы</w:t>
      </w:r>
    </w:p>
    <w:p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ab/>
        <w:t>if (c != 0xFA &amp;&amp; !exit_flag) { // иначе выводим скан-код в шестнадцатиричной форме</w:t>
      </w:r>
    </w:p>
    <w:p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ab/>
      </w: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ab/>
      </w: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itoa(c, buf, 16);</w:t>
      </w:r>
    </w:p>
    <w:p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  <w:t>cputs("0x");</w:t>
      </w:r>
    </w:p>
    <w:p w:rsidR="00692E80" w:rsidRPr="0043583E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r w:rsidRPr="0043583E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cputs(buf);</w:t>
      </w:r>
    </w:p>
    <w:p w:rsidR="00692E80" w:rsidRPr="0043583E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43583E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r w:rsidRPr="0043583E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  <w:t>cputs(" ");</w:t>
      </w:r>
    </w:p>
    <w:p w:rsidR="00692E80" w:rsidRPr="0043583E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43583E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  <w:t>}</w:t>
      </w:r>
    </w:p>
    <w:p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43583E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(*old9)();</w:t>
      </w:r>
    </w:p>
    <w:p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}</w:t>
      </w:r>
    </w:p>
    <w:p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void indicator(int mask) {</w:t>
      </w:r>
    </w:p>
    <w:p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// перед отправлением маски отправляем код 0xED - код команды управления светодиодами клавиатуры</w:t>
      </w:r>
    </w:p>
    <w:p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ab/>
      </w: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if (mask != 0xED) indicator(0xED);</w:t>
      </w:r>
    </w:p>
    <w:p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int i = 0;</w:t>
      </w:r>
    </w:p>
    <w:p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lastRenderedPageBreak/>
        <w:t>// ждем подтверждения, что внутренняя очередь команд процессора клавиатуры пуста (считываем слово состояния)</w:t>
      </w:r>
    </w:p>
    <w:p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ab/>
        <w:t>while((inp(0x64) &amp; 2) != 0); // 1 бит должен быть 0</w:t>
      </w:r>
    </w:p>
    <w:p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// отправляем маску в порт клавиатуры</w:t>
      </w:r>
    </w:p>
    <w:p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ab/>
        <w:t>do {</w:t>
      </w:r>
    </w:p>
    <w:p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ab/>
      </w: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ab/>
        <w:t>i++;</w:t>
      </w:r>
    </w:p>
    <w:p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ab/>
      </w: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ab/>
        <w:t>outp(0x60, mask);</w:t>
      </w:r>
    </w:p>
    <w:p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ab/>
        <w:t>} while (inp(0x60) == 0xFE &amp;&amp; i &lt; 3); // проверяем код возврата 0xFA - успешно, 0xFE - необходима повторная отправка</w:t>
      </w:r>
    </w:p>
    <w:p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ab/>
      </w: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if (i == 3) {</w:t>
      </w:r>
    </w:p>
    <w:p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  <w:t>cputs("\nError: 0xFE - can't send mask\n");</w:t>
      </w:r>
    </w:p>
    <w:p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exit_flag = 1; // установка флага завершения программы</w:t>
      </w:r>
    </w:p>
    <w:p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ab/>
        <w:t>}</w:t>
      </w:r>
    </w:p>
    <w:p w:rsidR="006E429F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}</w:t>
      </w:r>
    </w:p>
    <w:p w:rsidR="00E06948" w:rsidRPr="00EB6DC7" w:rsidRDefault="00E06948" w:rsidP="00692E8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E10616" w:rsidRDefault="00E10616" w:rsidP="00E10616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>Тестирование программ</w:t>
      </w:r>
      <w:r w:rsidR="00EB6DC7">
        <w:rPr>
          <w:sz w:val="28"/>
          <w:szCs w:val="28"/>
        </w:rPr>
        <w:t>ы</w:t>
      </w:r>
    </w:p>
    <w:p w:rsidR="00E10616" w:rsidRDefault="00E10616" w:rsidP="00E10616">
      <w:pPr>
        <w:pStyle w:val="ac"/>
        <w:jc w:val="left"/>
        <w:rPr>
          <w:sz w:val="28"/>
          <w:szCs w:val="28"/>
        </w:rPr>
      </w:pPr>
    </w:p>
    <w:p w:rsidR="00ED38C3" w:rsidRDefault="002B5B09" w:rsidP="002B5B09">
      <w:pPr>
        <w:pStyle w:val="ac"/>
        <w:ind w:firstLine="708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Во время работы программы происходит мигание индикаторов клавиатуры.</w:t>
      </w:r>
    </w:p>
    <w:p w:rsidR="002B5B09" w:rsidRDefault="002B5B09" w:rsidP="004C0176">
      <w:pPr>
        <w:pStyle w:val="ac"/>
        <w:rPr>
          <w:b w:val="0"/>
          <w:sz w:val="28"/>
          <w:szCs w:val="28"/>
        </w:rPr>
      </w:pPr>
    </w:p>
    <w:p w:rsidR="002B5B09" w:rsidRDefault="002B5B09" w:rsidP="004C0176">
      <w:pPr>
        <w:pStyle w:val="ac"/>
        <w:rPr>
          <w:b w:val="0"/>
          <w:sz w:val="28"/>
          <w:szCs w:val="28"/>
        </w:rPr>
      </w:pPr>
      <w:r>
        <w:rPr>
          <w:noProof/>
        </w:rPr>
        <w:drawing>
          <wp:inline distT="0" distB="0" distL="0" distR="0" wp14:anchorId="26AE439B" wp14:editId="346F26F5">
            <wp:extent cx="5775960" cy="38989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6032" cy="39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B09" w:rsidRPr="002B5B09" w:rsidRDefault="002B5B09" w:rsidP="004C0176">
      <w:pPr>
        <w:pStyle w:val="ac"/>
        <w:rPr>
          <w:b w:val="0"/>
          <w:szCs w:val="28"/>
        </w:rPr>
      </w:pPr>
      <w:r>
        <w:rPr>
          <w:b w:val="0"/>
          <w:szCs w:val="28"/>
        </w:rPr>
        <w:t>Рисунок 4.1. — Вывод скан-кода при нажатии на клавишу.</w:t>
      </w:r>
    </w:p>
    <w:p w:rsidR="002B5B09" w:rsidRPr="002B5B09" w:rsidRDefault="002B5B09" w:rsidP="004C0176">
      <w:pPr>
        <w:pStyle w:val="ac"/>
        <w:rPr>
          <w:b w:val="0"/>
          <w:sz w:val="28"/>
          <w:szCs w:val="28"/>
        </w:rPr>
      </w:pPr>
    </w:p>
    <w:p w:rsidR="00E10616" w:rsidRDefault="00E10616" w:rsidP="00E10616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>Заключение</w:t>
      </w:r>
    </w:p>
    <w:p w:rsidR="00E10616" w:rsidRDefault="00E10616" w:rsidP="00A02DAA">
      <w:pPr>
        <w:spacing w:after="0"/>
        <w:ind w:left="708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:rsidR="00727247" w:rsidRPr="005C10A0" w:rsidRDefault="00727247" w:rsidP="00A55677">
      <w:pPr>
        <w:spacing w:after="0"/>
        <w:ind w:firstLine="709"/>
        <w:jc w:val="both"/>
        <w:rPr>
          <w:sz w:val="36"/>
          <w:szCs w:val="28"/>
          <w:lang w:val="ru-RU"/>
        </w:rPr>
      </w:pPr>
      <w:r>
        <w:rPr>
          <w:sz w:val="28"/>
          <w:szCs w:val="28"/>
          <w:lang w:val="ru-RU"/>
        </w:rPr>
        <w:t>В данной лабораторной работе были выполнены все поставленные задачи:</w:t>
      </w:r>
      <w:r w:rsidR="005C10A0">
        <w:rPr>
          <w:sz w:val="28"/>
          <w:szCs w:val="28"/>
          <w:lang w:val="ru-RU"/>
        </w:rPr>
        <w:t xml:space="preserve"> </w:t>
      </w:r>
      <w:r w:rsidR="005C10A0">
        <w:rPr>
          <w:sz w:val="28"/>
          <w:lang w:val="ru-RU"/>
        </w:rPr>
        <w:t>п</w:t>
      </w:r>
      <w:r w:rsidR="005C10A0" w:rsidRPr="005C10A0">
        <w:rPr>
          <w:sz w:val="28"/>
          <w:lang w:val="ru-RU"/>
        </w:rPr>
        <w:t>рограмма выводит на экран скан-коды клави</w:t>
      </w:r>
      <w:r w:rsidR="005C10A0">
        <w:rPr>
          <w:sz w:val="28"/>
          <w:lang w:val="ru-RU"/>
        </w:rPr>
        <w:t>ш при их нажатии и отпускании</w:t>
      </w:r>
      <w:r w:rsidR="005C10A0" w:rsidRPr="005C10A0">
        <w:rPr>
          <w:sz w:val="28"/>
          <w:lang w:val="ru-RU"/>
        </w:rPr>
        <w:t xml:space="preserve">, </w:t>
      </w:r>
      <w:r w:rsidR="005C10A0">
        <w:rPr>
          <w:sz w:val="28"/>
          <w:lang w:val="ru-RU"/>
        </w:rPr>
        <w:t>также реализовано м</w:t>
      </w:r>
      <w:r w:rsidR="005C10A0" w:rsidRPr="005C10A0">
        <w:rPr>
          <w:sz w:val="28"/>
          <w:lang w:val="ru-RU"/>
        </w:rPr>
        <w:t xml:space="preserve">игание индикаторов пока не будет нажата клавиша </w:t>
      </w:r>
      <w:r w:rsidR="005C10A0" w:rsidRPr="005C10A0">
        <w:rPr>
          <w:sz w:val="28"/>
        </w:rPr>
        <w:t>Esc</w:t>
      </w:r>
      <w:r w:rsidR="005C10A0" w:rsidRPr="005C10A0">
        <w:rPr>
          <w:sz w:val="28"/>
          <w:lang w:val="ru-RU"/>
        </w:rPr>
        <w:t>.</w:t>
      </w:r>
      <w:r w:rsidRPr="005C10A0">
        <w:rPr>
          <w:sz w:val="36"/>
          <w:szCs w:val="28"/>
          <w:lang w:val="ru-RU"/>
        </w:rPr>
        <w:t xml:space="preserve"> </w:t>
      </w:r>
    </w:p>
    <w:p w:rsidR="00A55677" w:rsidRPr="000C1E08" w:rsidRDefault="00A55677" w:rsidP="00A556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Программа компилировалась в </w:t>
      </w:r>
      <w:r>
        <w:rPr>
          <w:sz w:val="28"/>
          <w:szCs w:val="28"/>
        </w:rPr>
        <w:t>Turbo</w:t>
      </w:r>
      <w:r w:rsidRPr="00A5567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C</w:t>
      </w:r>
      <w:r w:rsidRPr="00A55677">
        <w:rPr>
          <w:sz w:val="28"/>
          <w:szCs w:val="28"/>
          <w:lang w:val="ru-RU"/>
        </w:rPr>
        <w:t xml:space="preserve">++ </w:t>
      </w:r>
      <w:r>
        <w:rPr>
          <w:sz w:val="28"/>
          <w:szCs w:val="28"/>
          <w:lang w:val="ru-RU"/>
        </w:rPr>
        <w:t xml:space="preserve">и запускалась в </w:t>
      </w:r>
      <w:r>
        <w:rPr>
          <w:sz w:val="28"/>
          <w:szCs w:val="28"/>
        </w:rPr>
        <w:t>DOS</w:t>
      </w:r>
      <w:r>
        <w:rPr>
          <w:sz w:val="28"/>
          <w:szCs w:val="28"/>
          <w:lang w:val="ru-RU"/>
        </w:rPr>
        <w:t>, который эмулировался с помощью</w:t>
      </w:r>
      <w:r w:rsidR="000C1E08">
        <w:rPr>
          <w:sz w:val="28"/>
          <w:szCs w:val="28"/>
          <w:lang w:val="ru-RU"/>
        </w:rPr>
        <w:t xml:space="preserve"> </w:t>
      </w:r>
      <w:r w:rsidR="000C1E08">
        <w:rPr>
          <w:sz w:val="28"/>
          <w:szCs w:val="28"/>
        </w:rPr>
        <w:t>VirtualBox</w:t>
      </w:r>
      <w:r w:rsidRPr="000C1E08">
        <w:rPr>
          <w:sz w:val="28"/>
          <w:szCs w:val="28"/>
          <w:lang w:val="ru-RU"/>
        </w:rPr>
        <w:t>.</w:t>
      </w:r>
    </w:p>
    <w:sectPr w:rsidR="00A55677" w:rsidRPr="000C1E08" w:rsidSect="0092437A">
      <w:footerReference w:type="default" r:id="rId8"/>
      <w:type w:val="continuous"/>
      <w:pgSz w:w="11906" w:h="16838"/>
      <w:pgMar w:top="851" w:right="851" w:bottom="851" w:left="851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5F34" w:rsidRDefault="00065F34" w:rsidP="002D50C3">
      <w:pPr>
        <w:spacing w:after="0" w:line="240" w:lineRule="auto"/>
      </w:pPr>
      <w:r>
        <w:separator/>
      </w:r>
    </w:p>
  </w:endnote>
  <w:endnote w:type="continuationSeparator" w:id="0">
    <w:p w:rsidR="00065F34" w:rsidRDefault="00065F34" w:rsidP="002D5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36178724"/>
      <w:docPartObj>
        <w:docPartGallery w:val="Page Numbers (Bottom of Page)"/>
        <w:docPartUnique/>
      </w:docPartObj>
    </w:sdtPr>
    <w:sdtEndPr/>
    <w:sdtContent>
      <w:p w:rsidR="00B12155" w:rsidRDefault="00B12155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583E" w:rsidRPr="0043583E">
          <w:rPr>
            <w:noProof/>
            <w:lang w:val="ru-RU"/>
          </w:rPr>
          <w:t>5</w:t>
        </w:r>
        <w:r>
          <w:fldChar w:fldCharType="end"/>
        </w:r>
      </w:p>
      <w:p w:rsidR="00B12155" w:rsidRDefault="00065F34">
        <w:pPr>
          <w:pStyle w:val="aa"/>
          <w:jc w:val="right"/>
        </w:pPr>
      </w:p>
    </w:sdtContent>
  </w:sdt>
  <w:p w:rsidR="0092437A" w:rsidRDefault="0092437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5F34" w:rsidRDefault="00065F34" w:rsidP="002D50C3">
      <w:pPr>
        <w:spacing w:after="0" w:line="240" w:lineRule="auto"/>
      </w:pPr>
      <w:r>
        <w:separator/>
      </w:r>
    </w:p>
  </w:footnote>
  <w:footnote w:type="continuationSeparator" w:id="0">
    <w:p w:rsidR="00065F34" w:rsidRDefault="00065F34" w:rsidP="002D50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647"/>
        </w:tabs>
        <w:ind w:left="1647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007"/>
        </w:tabs>
        <w:ind w:left="2007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087"/>
        </w:tabs>
        <w:ind w:left="3087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167"/>
        </w:tabs>
        <w:ind w:left="4167" w:hanging="360"/>
      </w:pPr>
      <w:rPr>
        <w:rFonts w:ascii="OpenSymbol" w:hAnsi="OpenSymbol" w:cs="OpenSymbol"/>
      </w:rPr>
    </w:lvl>
  </w:abstractNum>
  <w:abstractNum w:abstractNumId="1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2" w15:restartNumberingAfterBreak="0">
    <w:nsid w:val="00000009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3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4" w15:restartNumberingAfterBreak="0">
    <w:nsid w:val="056940A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5" w15:restartNumberingAfterBreak="0">
    <w:nsid w:val="060F2F9D"/>
    <w:multiLevelType w:val="hybridMultilevel"/>
    <w:tmpl w:val="A678D5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09F6406F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656F57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174E3A56"/>
    <w:multiLevelType w:val="hybridMultilevel"/>
    <w:tmpl w:val="04384E88"/>
    <w:lvl w:ilvl="0" w:tplc="8D185E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A810076"/>
    <w:multiLevelType w:val="hybridMultilevel"/>
    <w:tmpl w:val="B270E3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DE646D4"/>
    <w:multiLevelType w:val="hybridMultilevel"/>
    <w:tmpl w:val="D414B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A767AE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691558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3" w15:restartNumberingAfterBreak="0">
    <w:nsid w:val="286D0568"/>
    <w:multiLevelType w:val="hybridMultilevel"/>
    <w:tmpl w:val="0AEAFA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4BD7339"/>
    <w:multiLevelType w:val="hybridMultilevel"/>
    <w:tmpl w:val="26642406"/>
    <w:lvl w:ilvl="0" w:tplc="D90EAF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295E5A"/>
    <w:multiLevelType w:val="hybridMultilevel"/>
    <w:tmpl w:val="CC0A28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7B2D86"/>
    <w:multiLevelType w:val="hybridMultilevel"/>
    <w:tmpl w:val="2D9E5184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7" w15:restartNumberingAfterBreak="0">
    <w:nsid w:val="46F90B5C"/>
    <w:multiLevelType w:val="hybridMultilevel"/>
    <w:tmpl w:val="E632A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4B479A"/>
    <w:multiLevelType w:val="hybridMultilevel"/>
    <w:tmpl w:val="63FAFF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15A3DC5"/>
    <w:multiLevelType w:val="hybridMultilevel"/>
    <w:tmpl w:val="FA2AA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8176AC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2605134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2" w15:restartNumberingAfterBreak="0">
    <w:nsid w:val="67CD60EB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7"/>
  </w:num>
  <w:num w:numId="3">
    <w:abstractNumId w:val="21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18"/>
  </w:num>
  <w:num w:numId="7">
    <w:abstractNumId w:val="9"/>
  </w:num>
  <w:num w:numId="8">
    <w:abstractNumId w:val="4"/>
  </w:num>
  <w:num w:numId="9">
    <w:abstractNumId w:val="20"/>
  </w:num>
  <w:num w:numId="10">
    <w:abstractNumId w:val="8"/>
  </w:num>
  <w:num w:numId="11">
    <w:abstractNumId w:val="6"/>
  </w:num>
  <w:num w:numId="12">
    <w:abstractNumId w:val="13"/>
  </w:num>
  <w:num w:numId="13">
    <w:abstractNumId w:val="22"/>
  </w:num>
  <w:num w:numId="14">
    <w:abstractNumId w:val="12"/>
  </w:num>
  <w:num w:numId="15">
    <w:abstractNumId w:val="0"/>
  </w:num>
  <w:num w:numId="16">
    <w:abstractNumId w:val="3"/>
  </w:num>
  <w:num w:numId="17">
    <w:abstractNumId w:val="15"/>
  </w:num>
  <w:num w:numId="18">
    <w:abstractNumId w:val="19"/>
  </w:num>
  <w:num w:numId="19">
    <w:abstractNumId w:val="16"/>
  </w:num>
  <w:num w:numId="20">
    <w:abstractNumId w:val="17"/>
  </w:num>
  <w:num w:numId="21">
    <w:abstractNumId w:val="10"/>
  </w:num>
  <w:num w:numId="22">
    <w:abstractNumId w:val="2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1FD"/>
    <w:rsid w:val="0000398E"/>
    <w:rsid w:val="000317B4"/>
    <w:rsid w:val="00065F34"/>
    <w:rsid w:val="00067C47"/>
    <w:rsid w:val="00076FD8"/>
    <w:rsid w:val="000A5174"/>
    <w:rsid w:val="000A594B"/>
    <w:rsid w:val="000A7B2F"/>
    <w:rsid w:val="000C1E08"/>
    <w:rsid w:val="000D1D7A"/>
    <w:rsid w:val="000D2ABB"/>
    <w:rsid w:val="000D64D3"/>
    <w:rsid w:val="000E0EDD"/>
    <w:rsid w:val="000E1F9D"/>
    <w:rsid w:val="000F44E0"/>
    <w:rsid w:val="00112F50"/>
    <w:rsid w:val="00133E4D"/>
    <w:rsid w:val="00135776"/>
    <w:rsid w:val="00153CC5"/>
    <w:rsid w:val="0017385C"/>
    <w:rsid w:val="00193475"/>
    <w:rsid w:val="001A72F0"/>
    <w:rsid w:val="001B12B2"/>
    <w:rsid w:val="001C2AD1"/>
    <w:rsid w:val="001D03C5"/>
    <w:rsid w:val="001D2B60"/>
    <w:rsid w:val="001E3C93"/>
    <w:rsid w:val="001E3FC4"/>
    <w:rsid w:val="00201EE9"/>
    <w:rsid w:val="0021117E"/>
    <w:rsid w:val="0023438C"/>
    <w:rsid w:val="00237CB2"/>
    <w:rsid w:val="00247887"/>
    <w:rsid w:val="00257A26"/>
    <w:rsid w:val="00280A4F"/>
    <w:rsid w:val="00282A77"/>
    <w:rsid w:val="00297EE0"/>
    <w:rsid w:val="002A504D"/>
    <w:rsid w:val="002A54DB"/>
    <w:rsid w:val="002B5B09"/>
    <w:rsid w:val="002B65F8"/>
    <w:rsid w:val="002C2DCB"/>
    <w:rsid w:val="002C4B76"/>
    <w:rsid w:val="002D50C3"/>
    <w:rsid w:val="002E7FE6"/>
    <w:rsid w:val="002F4DA8"/>
    <w:rsid w:val="0030205B"/>
    <w:rsid w:val="00310BFF"/>
    <w:rsid w:val="003233A3"/>
    <w:rsid w:val="00351AAF"/>
    <w:rsid w:val="00355D08"/>
    <w:rsid w:val="0035624B"/>
    <w:rsid w:val="003568E9"/>
    <w:rsid w:val="0036170D"/>
    <w:rsid w:val="00362C2C"/>
    <w:rsid w:val="003733A2"/>
    <w:rsid w:val="0038532F"/>
    <w:rsid w:val="0038623B"/>
    <w:rsid w:val="003C1E9C"/>
    <w:rsid w:val="003E043D"/>
    <w:rsid w:val="003E7B83"/>
    <w:rsid w:val="00417869"/>
    <w:rsid w:val="004234B4"/>
    <w:rsid w:val="004356CC"/>
    <w:rsid w:val="0043583E"/>
    <w:rsid w:val="004622B3"/>
    <w:rsid w:val="00484A00"/>
    <w:rsid w:val="004C0176"/>
    <w:rsid w:val="004C1DCE"/>
    <w:rsid w:val="004C3566"/>
    <w:rsid w:val="004D23EC"/>
    <w:rsid w:val="004D6FE5"/>
    <w:rsid w:val="004E7A94"/>
    <w:rsid w:val="00527177"/>
    <w:rsid w:val="005B3BDB"/>
    <w:rsid w:val="005C10A0"/>
    <w:rsid w:val="005E3226"/>
    <w:rsid w:val="005E388D"/>
    <w:rsid w:val="00630C8C"/>
    <w:rsid w:val="0064125D"/>
    <w:rsid w:val="00651CEE"/>
    <w:rsid w:val="006634E6"/>
    <w:rsid w:val="00674EE6"/>
    <w:rsid w:val="006872B3"/>
    <w:rsid w:val="00692E80"/>
    <w:rsid w:val="006A21CC"/>
    <w:rsid w:val="006A78A1"/>
    <w:rsid w:val="006E12E2"/>
    <w:rsid w:val="006E429F"/>
    <w:rsid w:val="006F3AE8"/>
    <w:rsid w:val="00707C8F"/>
    <w:rsid w:val="00727247"/>
    <w:rsid w:val="007608D8"/>
    <w:rsid w:val="00761A39"/>
    <w:rsid w:val="00771863"/>
    <w:rsid w:val="00774C9B"/>
    <w:rsid w:val="00780A59"/>
    <w:rsid w:val="007A582D"/>
    <w:rsid w:val="007B57BF"/>
    <w:rsid w:val="00802618"/>
    <w:rsid w:val="0080478B"/>
    <w:rsid w:val="008146B0"/>
    <w:rsid w:val="0082696C"/>
    <w:rsid w:val="00827D6C"/>
    <w:rsid w:val="0084067C"/>
    <w:rsid w:val="00851904"/>
    <w:rsid w:val="00852B4D"/>
    <w:rsid w:val="00880CD6"/>
    <w:rsid w:val="008A397F"/>
    <w:rsid w:val="008A6385"/>
    <w:rsid w:val="008B5546"/>
    <w:rsid w:val="008C4D52"/>
    <w:rsid w:val="008D169D"/>
    <w:rsid w:val="008D1FE5"/>
    <w:rsid w:val="008E2DDB"/>
    <w:rsid w:val="008E46D3"/>
    <w:rsid w:val="008F7155"/>
    <w:rsid w:val="00913102"/>
    <w:rsid w:val="00920FA3"/>
    <w:rsid w:val="0092437A"/>
    <w:rsid w:val="00937294"/>
    <w:rsid w:val="009432A3"/>
    <w:rsid w:val="00943C54"/>
    <w:rsid w:val="009650C3"/>
    <w:rsid w:val="00966749"/>
    <w:rsid w:val="00987759"/>
    <w:rsid w:val="009A557A"/>
    <w:rsid w:val="009B2201"/>
    <w:rsid w:val="009F1B80"/>
    <w:rsid w:val="00A02DAA"/>
    <w:rsid w:val="00A06356"/>
    <w:rsid w:val="00A24699"/>
    <w:rsid w:val="00A44A00"/>
    <w:rsid w:val="00A55677"/>
    <w:rsid w:val="00A61EC5"/>
    <w:rsid w:val="00A66A54"/>
    <w:rsid w:val="00A755B9"/>
    <w:rsid w:val="00A81C73"/>
    <w:rsid w:val="00A8768D"/>
    <w:rsid w:val="00A87D2E"/>
    <w:rsid w:val="00AB2899"/>
    <w:rsid w:val="00AD2BB6"/>
    <w:rsid w:val="00AE1536"/>
    <w:rsid w:val="00AE31FD"/>
    <w:rsid w:val="00AE5AF4"/>
    <w:rsid w:val="00AE5C39"/>
    <w:rsid w:val="00AF3015"/>
    <w:rsid w:val="00B12155"/>
    <w:rsid w:val="00B1423C"/>
    <w:rsid w:val="00B150D6"/>
    <w:rsid w:val="00B30A19"/>
    <w:rsid w:val="00B418C9"/>
    <w:rsid w:val="00B43A89"/>
    <w:rsid w:val="00B71AC3"/>
    <w:rsid w:val="00B85CD9"/>
    <w:rsid w:val="00BA2AAC"/>
    <w:rsid w:val="00BA6D55"/>
    <w:rsid w:val="00BD05BB"/>
    <w:rsid w:val="00BD7E3A"/>
    <w:rsid w:val="00BF0978"/>
    <w:rsid w:val="00C10E1E"/>
    <w:rsid w:val="00C36BB0"/>
    <w:rsid w:val="00C37D13"/>
    <w:rsid w:val="00C51BB6"/>
    <w:rsid w:val="00C80624"/>
    <w:rsid w:val="00C833EB"/>
    <w:rsid w:val="00C90EF1"/>
    <w:rsid w:val="00C95ACC"/>
    <w:rsid w:val="00CA037A"/>
    <w:rsid w:val="00CA5137"/>
    <w:rsid w:val="00CD0815"/>
    <w:rsid w:val="00CD449F"/>
    <w:rsid w:val="00CF0544"/>
    <w:rsid w:val="00D059F4"/>
    <w:rsid w:val="00D10699"/>
    <w:rsid w:val="00D21262"/>
    <w:rsid w:val="00D24E2C"/>
    <w:rsid w:val="00D72B0D"/>
    <w:rsid w:val="00D732AC"/>
    <w:rsid w:val="00D75F8A"/>
    <w:rsid w:val="00D948D0"/>
    <w:rsid w:val="00DB454A"/>
    <w:rsid w:val="00DC6EE6"/>
    <w:rsid w:val="00DE431B"/>
    <w:rsid w:val="00E003B1"/>
    <w:rsid w:val="00E06948"/>
    <w:rsid w:val="00E10616"/>
    <w:rsid w:val="00E4098B"/>
    <w:rsid w:val="00EA2D3E"/>
    <w:rsid w:val="00EB6DC7"/>
    <w:rsid w:val="00ED38C3"/>
    <w:rsid w:val="00EF1885"/>
    <w:rsid w:val="00F079FC"/>
    <w:rsid w:val="00F21820"/>
    <w:rsid w:val="00F21FEF"/>
    <w:rsid w:val="00F807A5"/>
    <w:rsid w:val="00F8675E"/>
    <w:rsid w:val="00F960DA"/>
    <w:rsid w:val="00FD2D82"/>
    <w:rsid w:val="00FE0EB7"/>
    <w:rsid w:val="00FE3008"/>
    <w:rsid w:val="00FE7910"/>
    <w:rsid w:val="00FF50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9201F"/>
  <w15:docId w15:val="{4C945DFC-6824-42DD-BA41-515A46EF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BDB"/>
  </w:style>
  <w:style w:type="paragraph" w:styleId="4">
    <w:name w:val="heading 4"/>
    <w:basedOn w:val="a"/>
    <w:link w:val="40"/>
    <w:qFormat/>
    <w:rsid w:val="002A50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1F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E3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E31FD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D24E2C"/>
    <w:rPr>
      <w:color w:val="808080"/>
    </w:rPr>
  </w:style>
  <w:style w:type="table" w:styleId="a7">
    <w:name w:val="Table Grid"/>
    <w:basedOn w:val="a1"/>
    <w:uiPriority w:val="59"/>
    <w:rsid w:val="00067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D50C3"/>
  </w:style>
  <w:style w:type="paragraph" w:styleId="aa">
    <w:name w:val="footer"/>
    <w:basedOn w:val="a"/>
    <w:link w:val="ab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D50C3"/>
  </w:style>
  <w:style w:type="paragraph" w:styleId="ac">
    <w:name w:val="Title"/>
    <w:basedOn w:val="a"/>
    <w:link w:val="ad"/>
    <w:qFormat/>
    <w:rsid w:val="00D948D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ad">
    <w:name w:val="Заголовок Знак"/>
    <w:basedOn w:val="a0"/>
    <w:link w:val="ac"/>
    <w:rsid w:val="00D948D0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rsid w:val="002A504D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styleId="ae">
    <w:name w:val="Normal (Web)"/>
    <w:basedOn w:val="a"/>
    <w:uiPriority w:val="99"/>
    <w:rsid w:val="003C1E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0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НР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</dc:creator>
  <cp:lastModifiedBy>Дима PC</cp:lastModifiedBy>
  <cp:revision>2</cp:revision>
  <cp:lastPrinted>2021-04-29T19:58:00Z</cp:lastPrinted>
  <dcterms:created xsi:type="dcterms:W3CDTF">2022-04-18T15:01:00Z</dcterms:created>
  <dcterms:modified xsi:type="dcterms:W3CDTF">2022-04-18T15:01:00Z</dcterms:modified>
</cp:coreProperties>
</file>