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44251F">
        <w:rPr>
          <w:rFonts w:ascii="Times New Roman" w:hAnsi="Times New Roman" w:cs="Times New Roman"/>
          <w:sz w:val="32"/>
          <w:szCs w:val="32"/>
          <w:lang w:val="ru-RU"/>
        </w:rPr>
        <w:t>7</w:t>
      </w:r>
    </w:p>
    <w:p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CB62B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CB62B9" w:rsidRPr="00CB62B9">
        <w:rPr>
          <w:rFonts w:ascii="Times New Roman" w:hAnsi="Times New Roman" w:cs="Times New Roman"/>
          <w:sz w:val="28"/>
          <w:lang w:val="ru-RU"/>
        </w:rPr>
        <w:t>0</w:t>
      </w:r>
      <w:r w:rsidR="00CB62B9">
        <w:rPr>
          <w:rFonts w:ascii="Times New Roman" w:hAnsi="Times New Roman" w:cs="Times New Roman"/>
          <w:sz w:val="28"/>
          <w:lang w:val="ru-RU"/>
        </w:rPr>
        <w:t>5050</w:t>
      </w:r>
      <w:r w:rsidR="00CB62B9" w:rsidRPr="00CB62B9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CB62B9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Деруго Д. 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CB62B9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BA6D55" w:rsidRDefault="00BA6D55" w:rsidP="00BD7E3A">
      <w:pPr>
        <w:pStyle w:val="ac"/>
        <w:jc w:val="left"/>
        <w:rPr>
          <w:sz w:val="28"/>
          <w:szCs w:val="28"/>
        </w:rPr>
      </w:pP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«esc» осуществляется обратный переход в реальный режим.</w:t>
      </w: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4) Загружаем таблицу глобальных дескрипторов в регистр gdtr.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8) Загружаем таблицу дескрипторов исключений в регистр idtr.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.MODEL  LARGE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cs:CODE_RM,DS:DATA,ES:DATA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es,ax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dx,MSG_ENTER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ds:[TIME], 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dx,MSG_HELLO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70h,al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al,00000100b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out 71h,al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al,92h                                     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al,2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92h,al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      al,21h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INT_MASK_M,al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al,0A1h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INT_MASK_S,al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ax,DATA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bx,GDT_GDT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GDT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[bx][S_DESC.BASE_H],dh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bx,GDT_DATA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bx,GDT_CODE_PM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ax,CODE_PM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WRITE_IDT: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bx,GDT_IDT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IDT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IDTR.IDT_H,dx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:rsidR="00C32C98" w:rsidRPr="00C32C98" w:rsidRDefault="008162EA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EXC_0&amp;N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mov IDT_0&amp;N.OFFS_L,ax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IDT_0&amp;N.OFFS_H,ax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EXC_1&amp;N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IDT_1&amp;N.OFFS_H,ax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eax, TIMER_HANDLER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IDT_TIMER.OFFS_L,ax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IDT_TIMER.OFFS_H,ax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eax, KEYBOARD_HANDLER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IDT_KEYBOARD.OFFS_L,ax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IDT_KEYBOARD.OFFS_H,ax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eax,IDLE_IRQ_MASTER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 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 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89ABCDEF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eax,IDLE_IRQ_SLAVE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lgdt fword ptr GDT_GDT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al,00000001b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cr0,eax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OVERLOAD_SEGMENT_REGISTERS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lldt ax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ACK_TO_RM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edi,ENTER_PM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eax,CODE_PM_DESC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eax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edi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GO_TO_CODE_PM: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db 66h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out 21h,al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GDT_CODE_RM.LIMIT,0FFFFh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ds,ax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cr0,eax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ax,STACK_A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dword ptr  IDTR+2, 0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0A1h,al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nop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DISABLE_A20: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al,92h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and al,11111101b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dx,MSG_EXIT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dx, BUFFER_CR_0_RM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di,di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dx,offset ds:[INPUT_TIME]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si,offset INPUT_TIME+2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byte ptr [si],"-"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ii1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cl,[si]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cl,0dh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jz ii3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cl,'0'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 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cl,'9'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mul bx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ax,cx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ii2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dx, offset MSG_ERROR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INPUT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080EC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  segment para use32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cs:CODE_PM,ds:DATA,es:DATA           </w:t>
      </w:r>
    </w:p>
    <w:p w:rsid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esi,MSG_HELLO_PM                       </w:t>
      </w:r>
    </w:p>
    <w:p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080ECE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 edi,160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lea  esi,MSG_KEYBOARD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esi,MSG_TIME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esi,MSG_COUNT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 640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 BUFFER_CR_0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DS:[COUNT],0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WAITING_ESC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:rsidR="00C32C98" w:rsidRPr="00394AE5" w:rsidRDefault="00C32C98" w:rsidP="00080ECE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movzx eax,ax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cx,cx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dx,dx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cx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ax,ax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LOOP1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[di],dl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WORD_TO_DEC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push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al,'9'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jle DTH_END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DIGIT_TO_HEX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ah,al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al,4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al,ah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BYTE_TO_HEX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_0&amp;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 MSG_EXC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 40*2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IDLE_IRQ_MASTER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IDLE_IRQ_SLAVE  proc near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0A0h,al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IDLE_IRQ_SLAVE 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pushad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ax,DATA_DESC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ds:[COUNT]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edi,ds:[BUFFER_COUNT]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ax,ds:[COUNT]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edi,538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esi,BUFFER_COUNT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al,0h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70h,al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al,71h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al,ds:[SECOND]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ds:[SECOND],al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al,ds:[TIME]                           </w:t>
      </w:r>
    </w:p>
    <w:p w:rsidR="007632B0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ds:[TIME],0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edi,ds:[BUFFER_TIME]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WORD_TO_DEC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edi,356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esi,BUFFER_TIME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dec  ds:[TIME]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esi,BUFFER_TIME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jmp  SKIP_SECOND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TIMER_HANDLER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7632B0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al,60h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al,1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je   KEYBOARD_EXIT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ds:[KEY_SCAN_CODE],al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edi,ds:[BUFFER_SCAN_CODE]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al,ds:[KEY_SCAN_CODE]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edi,200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esi,BUFFER_SCAN_CODE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jmp  KEYBOARD_RETURN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KEYBOARD_HANDLER endp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proc near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es,ax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ecx,80*25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ax,700h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rep  stosw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CLRSCR 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BUFFER_CLEAR  proc near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BUFFER_CLEAR 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es,ax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lodsb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al,al</w:t>
      </w:r>
    </w:p>
    <w:p w:rsidR="00C32C98" w:rsidRPr="00CB62B9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B62B9">
        <w:rPr>
          <w:rFonts w:ascii="Courier New" w:eastAsia="Times New Roman" w:hAnsi="Courier New" w:cs="Courier New"/>
          <w:bCs/>
          <w:szCs w:val="24"/>
          <w:lang w:eastAsia="ru-RU"/>
        </w:rPr>
        <w:t xml:space="preserve">jz   OUTPUT_EXIT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B62B9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edi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OUTPUT_LOOP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SIZE_CODE_PM     =       ($ - CODE_PM_BEGIN)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CODE_PM  ENDS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:rsidR="00C32C98" w:rsidRPr="00394AE5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struc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dw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db 0                            </w:t>
      </w:r>
    </w:p>
    <w:p w:rsidR="00C32C98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db 0                            </w:t>
      </w:r>
    </w:p>
    <w:p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db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BASE_H      db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ends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I_DESC  struc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dw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dw 0                            </w:t>
      </w:r>
    </w:p>
    <w:p w:rsidR="00C32C98" w:rsidRPr="00CB62B9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B62B9">
        <w:rPr>
          <w:rFonts w:ascii="Courier New" w:eastAsia="Times New Roman" w:hAnsi="Courier New" w:cs="Courier New"/>
          <w:bCs/>
          <w:szCs w:val="24"/>
          <w:lang w:eastAsia="ru-RU"/>
        </w:rPr>
        <w:t xml:space="preserve">PARAM_CNT   db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B62B9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ACCESS      db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dw 0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I_DESC  ends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R_IDTR  struc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dw 0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dw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R_IDTR  ends</w:t>
      </w:r>
    </w:p>
    <w:p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 label   word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&lt;GDT_SIZE-1,,,10010010b,0,&gt;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&lt;SIZE_CODE_RM-1,,,10011010b,0,&gt;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&lt;SIZE_DATA-1,,,11110010b,0,&gt;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&lt;1000h-1,,,10010010b,0,&gt;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&lt;SIZE_CODE_PM-1,,,10011010b,01000000b,&gt;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&lt;SIZE_IDT-1,,,10010010b,0,&gt;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;IDT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R_IDT</w:t>
      </w:r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R  &lt;SIZE_IDT,0,0&gt;      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&lt;0,CODE_PM_DESC,0,10001110b,0&gt;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&lt;0,CODE_PM_DESC,0,10001110b,0&gt;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   ($ - IDT_BEGIN)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db "Press key to change mode to PM",13,10,"$"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db "We are in PM. Press ESC or wait till timer ends to exit PM",0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db "We are in RM",13,10,"$"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db "Scan code:",0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db "Go back to RM in  XXXXXXX seconds",0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db "Amount of interrupt calls:",0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db "Exception: XX",0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db "Enter time in protected mode: $"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db "incorrect error$"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HEX_TAB             db "0123456789ABCDEF"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dd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db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db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db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db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db  1 dup(10)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COUNT               dw  1 dup(0)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db  8 dup(' ')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db  8 dup(' ')          </w:t>
      </w:r>
    </w:p>
    <w:p w:rsidR="00C32C98" w:rsidRPr="00CB62B9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r w:rsidRPr="00CB62B9">
        <w:rPr>
          <w:rFonts w:ascii="Courier New" w:eastAsia="Times New Roman" w:hAnsi="Courier New" w:cs="Courier New"/>
          <w:bCs/>
          <w:szCs w:val="24"/>
          <w:lang w:eastAsia="ru-RU"/>
        </w:rPr>
        <w:t xml:space="preserve">db  1 dup(0)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db  8 dup(' ')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db  6,7 dup(?)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BUFFER_CR_0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db 32 dup('?')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1 dup(0)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32 dup('?'), 13, 10, "$"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1000h dup(?)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STACK_A  ends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 START</w:t>
      </w:r>
    </w:p>
    <w:p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:rsidR="002B5B09" w:rsidRDefault="002B5B09" w:rsidP="00BF7225">
      <w:pPr>
        <w:pStyle w:val="ac"/>
        <w:jc w:val="left"/>
        <w:rPr>
          <w:b w:val="0"/>
          <w:sz w:val="28"/>
          <w:szCs w:val="28"/>
        </w:rPr>
      </w:pPr>
    </w:p>
    <w:p w:rsidR="002B5B09" w:rsidRDefault="002B5B09" w:rsidP="004C0176">
      <w:pPr>
        <w:pStyle w:val="ac"/>
        <w:rPr>
          <w:b w:val="0"/>
          <w:sz w:val="28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271D6C39" wp14:editId="1C7EC71E">
            <wp:extent cx="5760000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:rsidR="00394AE5" w:rsidRDefault="00394AE5" w:rsidP="00394AE5">
      <w:pPr>
        <w:pStyle w:val="ac"/>
        <w:rPr>
          <w:b w:val="0"/>
          <w:szCs w:val="28"/>
        </w:rPr>
      </w:pP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noProof/>
        </w:rPr>
        <w:lastRenderedPageBreak/>
        <w:drawing>
          <wp:inline distT="0" distB="0" distL="0" distR="0" wp14:anchorId="7D632FB0" wp14:editId="0BB4DA8A">
            <wp:extent cx="5760000" cy="388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Реальный режим.</w:t>
      </w:r>
    </w:p>
    <w:p w:rsidR="00394AE5" w:rsidRDefault="00394AE5" w:rsidP="00394AE5">
      <w:pPr>
        <w:pStyle w:val="ac"/>
        <w:rPr>
          <w:b w:val="0"/>
          <w:szCs w:val="28"/>
        </w:rPr>
      </w:pPr>
    </w:p>
    <w:p w:rsidR="00394AE5" w:rsidRDefault="00394AE5" w:rsidP="00394AE5">
      <w:pPr>
        <w:pStyle w:val="ac"/>
        <w:rPr>
          <w:b w:val="0"/>
          <w:szCs w:val="28"/>
        </w:rPr>
      </w:pPr>
    </w:p>
    <w:p w:rsidR="00394AE5" w:rsidRPr="002B5B09" w:rsidRDefault="00394AE5" w:rsidP="00394AE5">
      <w:pPr>
        <w:pStyle w:val="ac"/>
        <w:rPr>
          <w:b w:val="0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4882760" wp14:editId="1046F3E0">
            <wp:extent cx="5778000" cy="388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:rsidR="00394AE5" w:rsidRDefault="00394AE5" w:rsidP="004C0176">
      <w:pPr>
        <w:pStyle w:val="ac"/>
        <w:rPr>
          <w:b w:val="0"/>
          <w:sz w:val="28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</w:p>
    <w:p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53232B">
        <w:rPr>
          <w:sz w:val="28"/>
          <w:szCs w:val="28"/>
        </w:rPr>
        <w:t>DOSBox 0.74</w:t>
      </w:r>
      <w:r w:rsidR="002965F0">
        <w:rPr>
          <w:sz w:val="28"/>
          <w:szCs w:val="28"/>
        </w:rPr>
        <w:t>-3</w:t>
      </w:r>
      <w:bookmarkStart w:id="0" w:name="_GoBack"/>
      <w:bookmarkEnd w:id="0"/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D60" w:rsidRDefault="00841D60" w:rsidP="002D50C3">
      <w:pPr>
        <w:spacing w:after="0" w:line="240" w:lineRule="auto"/>
      </w:pPr>
      <w:r>
        <w:separator/>
      </w:r>
    </w:p>
  </w:endnote>
  <w:endnote w:type="continuationSeparator" w:id="0">
    <w:p w:rsidR="00841D60" w:rsidRDefault="00841D60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5F0" w:rsidRPr="002965F0">
          <w:rPr>
            <w:noProof/>
            <w:lang w:val="ru-RU"/>
          </w:rPr>
          <w:t>19</w:t>
        </w:r>
        <w:r>
          <w:fldChar w:fldCharType="end"/>
        </w:r>
      </w:p>
      <w:p w:rsidR="00B12155" w:rsidRDefault="00841D60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D60" w:rsidRDefault="00841D60" w:rsidP="002D50C3">
      <w:pPr>
        <w:spacing w:after="0" w:line="240" w:lineRule="auto"/>
      </w:pPr>
      <w:r>
        <w:separator/>
      </w:r>
    </w:p>
  </w:footnote>
  <w:footnote w:type="continuationSeparator" w:id="0">
    <w:p w:rsidR="00841D60" w:rsidRDefault="00841D60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65F0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3232B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41D60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B62B9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D0F6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19</Pages>
  <Words>3609</Words>
  <Characters>20574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Дима PC</cp:lastModifiedBy>
  <cp:revision>97</cp:revision>
  <cp:lastPrinted>2021-04-29T19:58:00Z</cp:lastPrinted>
  <dcterms:created xsi:type="dcterms:W3CDTF">2015-09-20T12:34:00Z</dcterms:created>
  <dcterms:modified xsi:type="dcterms:W3CDTF">2022-05-24T16:25:00Z</dcterms:modified>
</cp:coreProperties>
</file>